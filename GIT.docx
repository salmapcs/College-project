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2C723" w14:textId="7D3CF5C3" w:rsidR="00A9204E" w:rsidRDefault="0002643E" w:rsidP="0002643E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GIT IMPORTANT QUESTION ANSWER</w:t>
      </w:r>
    </w:p>
    <w:p w14:paraId="5CFD7C29" w14:textId="77777777" w:rsidR="0002643E" w:rsidRDefault="0002643E" w:rsidP="0002643E">
      <w:pPr>
        <w:rPr>
          <w:sz w:val="48"/>
          <w:szCs w:val="48"/>
        </w:rPr>
      </w:pPr>
    </w:p>
    <w:p w14:paraId="705828D1" w14:textId="5CEC02FC" w:rsidR="0002643E" w:rsidRDefault="0002643E" w:rsidP="0002643E">
      <w:pPr>
        <w:pStyle w:val="ListParagraph"/>
        <w:numPr>
          <w:ilvl w:val="0"/>
          <w:numId w:val="25"/>
        </w:numPr>
        <w:rPr>
          <w:sz w:val="48"/>
          <w:szCs w:val="48"/>
        </w:rPr>
      </w:pPr>
      <w:r w:rsidRPr="0002643E">
        <w:rPr>
          <w:sz w:val="48"/>
          <w:szCs w:val="48"/>
        </w:rPr>
        <w:t>What is a GIT?</w:t>
      </w:r>
    </w:p>
    <w:p w14:paraId="324C0EDA" w14:textId="35032F1B" w:rsidR="0002643E" w:rsidRDefault="0002643E" w:rsidP="0002643E">
      <w:pPr>
        <w:ind w:left="360"/>
        <w:rPr>
          <w:sz w:val="48"/>
          <w:szCs w:val="48"/>
        </w:rPr>
      </w:pPr>
      <w:r>
        <w:rPr>
          <w:sz w:val="48"/>
          <w:szCs w:val="48"/>
        </w:rPr>
        <w:t>Ans.   A version Control System</w:t>
      </w:r>
    </w:p>
    <w:p w14:paraId="5D3B36F8" w14:textId="77777777" w:rsidR="0002643E" w:rsidRDefault="0002643E" w:rsidP="0002643E">
      <w:pPr>
        <w:ind w:left="360"/>
        <w:rPr>
          <w:sz w:val="48"/>
          <w:szCs w:val="48"/>
        </w:rPr>
      </w:pPr>
    </w:p>
    <w:p w14:paraId="1D823B7D" w14:textId="546E330A" w:rsidR="0002643E" w:rsidRDefault="0002643E" w:rsidP="0002643E">
      <w:pPr>
        <w:pStyle w:val="ListParagraph"/>
        <w:numPr>
          <w:ilvl w:val="0"/>
          <w:numId w:val="25"/>
        </w:numPr>
        <w:rPr>
          <w:sz w:val="48"/>
          <w:szCs w:val="48"/>
        </w:rPr>
      </w:pPr>
      <w:r w:rsidRPr="0002643E">
        <w:rPr>
          <w:sz w:val="48"/>
          <w:szCs w:val="48"/>
        </w:rPr>
        <w:t>Git is same as GitHub?</w:t>
      </w:r>
    </w:p>
    <w:p w14:paraId="461F77F4" w14:textId="5376F5C9" w:rsidR="0002643E" w:rsidRDefault="0002643E" w:rsidP="0002643E">
      <w:pPr>
        <w:ind w:left="360"/>
        <w:rPr>
          <w:sz w:val="48"/>
          <w:szCs w:val="48"/>
        </w:rPr>
      </w:pPr>
      <w:r>
        <w:rPr>
          <w:sz w:val="48"/>
          <w:szCs w:val="48"/>
        </w:rPr>
        <w:t>Ans.   No</w:t>
      </w:r>
    </w:p>
    <w:p w14:paraId="01A4B5CE" w14:textId="77777777" w:rsidR="0002643E" w:rsidRDefault="0002643E" w:rsidP="0002643E">
      <w:pPr>
        <w:ind w:left="360"/>
        <w:rPr>
          <w:sz w:val="48"/>
          <w:szCs w:val="48"/>
        </w:rPr>
      </w:pPr>
    </w:p>
    <w:p w14:paraId="5EBA4AAF" w14:textId="3D64F2A3" w:rsidR="0002643E" w:rsidRDefault="0002643E" w:rsidP="0002643E">
      <w:pPr>
        <w:pStyle w:val="ListParagraph"/>
        <w:numPr>
          <w:ilvl w:val="0"/>
          <w:numId w:val="25"/>
        </w:numPr>
        <w:rPr>
          <w:sz w:val="48"/>
          <w:szCs w:val="48"/>
        </w:rPr>
      </w:pPr>
      <w:r w:rsidRPr="0002643E">
        <w:rPr>
          <w:sz w:val="48"/>
          <w:szCs w:val="48"/>
        </w:rPr>
        <w:t>What is the command to get the installed version of Git?</w:t>
      </w:r>
    </w:p>
    <w:p w14:paraId="48775E9D" w14:textId="5C463E47" w:rsidR="0002643E" w:rsidRDefault="0002643E" w:rsidP="0002643E">
      <w:pPr>
        <w:ind w:left="360"/>
        <w:rPr>
          <w:sz w:val="48"/>
          <w:szCs w:val="48"/>
        </w:rPr>
      </w:pPr>
      <w:r>
        <w:rPr>
          <w:sz w:val="48"/>
          <w:szCs w:val="48"/>
        </w:rPr>
        <w:t>Ans.   git---version</w:t>
      </w:r>
    </w:p>
    <w:p w14:paraId="0072EC2A" w14:textId="77777777" w:rsidR="0002643E" w:rsidRDefault="0002643E" w:rsidP="0002643E">
      <w:pPr>
        <w:ind w:left="360"/>
        <w:rPr>
          <w:sz w:val="48"/>
          <w:szCs w:val="48"/>
        </w:rPr>
      </w:pPr>
    </w:p>
    <w:p w14:paraId="0852F6B9" w14:textId="6C4683A8" w:rsidR="0002643E" w:rsidRDefault="0002643E" w:rsidP="0002643E">
      <w:pPr>
        <w:pStyle w:val="ListParagraph"/>
        <w:numPr>
          <w:ilvl w:val="0"/>
          <w:numId w:val="25"/>
        </w:numPr>
        <w:rPr>
          <w:sz w:val="48"/>
          <w:szCs w:val="48"/>
        </w:rPr>
      </w:pPr>
      <w:r w:rsidRPr="0002643E">
        <w:rPr>
          <w:sz w:val="48"/>
          <w:szCs w:val="48"/>
        </w:rPr>
        <w:t>Who is attributed with inventing Git?</w:t>
      </w:r>
    </w:p>
    <w:p w14:paraId="6F322083" w14:textId="0ACD2794" w:rsidR="0002643E" w:rsidRDefault="0002643E" w:rsidP="0002643E">
      <w:pPr>
        <w:rPr>
          <w:sz w:val="48"/>
          <w:szCs w:val="48"/>
        </w:rPr>
      </w:pPr>
      <w:r>
        <w:rPr>
          <w:sz w:val="48"/>
          <w:szCs w:val="48"/>
        </w:rPr>
        <w:t xml:space="preserve">    Ans.  Linus Torvalds</w:t>
      </w:r>
    </w:p>
    <w:p w14:paraId="285433AD" w14:textId="6AA7A5FE" w:rsidR="0002643E" w:rsidRDefault="0002643E" w:rsidP="0002643E">
      <w:pPr>
        <w:rPr>
          <w:sz w:val="48"/>
          <w:szCs w:val="48"/>
        </w:rPr>
      </w:pPr>
      <w:r>
        <w:rPr>
          <w:sz w:val="48"/>
          <w:szCs w:val="48"/>
        </w:rPr>
        <w:tab/>
      </w:r>
    </w:p>
    <w:p w14:paraId="294A92DF" w14:textId="035E2BF1" w:rsidR="0002643E" w:rsidRDefault="0002643E" w:rsidP="0002643E">
      <w:pPr>
        <w:pStyle w:val="ListParagraph"/>
        <w:numPr>
          <w:ilvl w:val="0"/>
          <w:numId w:val="25"/>
        </w:numPr>
        <w:rPr>
          <w:sz w:val="48"/>
          <w:szCs w:val="48"/>
        </w:rPr>
      </w:pPr>
      <w:r w:rsidRPr="0002643E">
        <w:rPr>
          <w:sz w:val="48"/>
          <w:szCs w:val="48"/>
        </w:rPr>
        <w:t>After you initialize a new repository and create a file named git-quiz.html, which following commands will not work if issued?</w:t>
      </w:r>
    </w:p>
    <w:p w14:paraId="7CE2D2AA" w14:textId="226FFFB1" w:rsidR="0002643E" w:rsidRDefault="0002643E" w:rsidP="0002643E">
      <w:pPr>
        <w:ind w:left="360"/>
        <w:rPr>
          <w:sz w:val="48"/>
          <w:szCs w:val="48"/>
        </w:rPr>
      </w:pPr>
      <w:r>
        <w:rPr>
          <w:sz w:val="48"/>
          <w:szCs w:val="48"/>
        </w:rPr>
        <w:t>Ans.   git commit -m-</w:t>
      </w:r>
      <w:r w:rsidRPr="0002643E">
        <w:rPr>
          <w:sz w:val="48"/>
          <w:szCs w:val="48"/>
        </w:rPr>
        <w:t xml:space="preserve"> </w:t>
      </w:r>
      <w:r w:rsidRPr="0002643E">
        <w:rPr>
          <w:sz w:val="48"/>
          <w:szCs w:val="48"/>
        </w:rPr>
        <w:t>git-quiz.html</w:t>
      </w:r>
    </w:p>
    <w:p w14:paraId="48096DD3" w14:textId="77777777" w:rsidR="0002643E" w:rsidRDefault="0002643E" w:rsidP="0002643E">
      <w:pPr>
        <w:ind w:left="360"/>
        <w:rPr>
          <w:sz w:val="48"/>
          <w:szCs w:val="48"/>
        </w:rPr>
      </w:pPr>
    </w:p>
    <w:p w14:paraId="69D4B904" w14:textId="0102B1FF" w:rsidR="0002643E" w:rsidRDefault="0002643E" w:rsidP="0002643E">
      <w:pPr>
        <w:pStyle w:val="ListParagraph"/>
        <w:numPr>
          <w:ilvl w:val="0"/>
          <w:numId w:val="25"/>
        </w:numPr>
        <w:rPr>
          <w:sz w:val="48"/>
          <w:szCs w:val="48"/>
        </w:rPr>
      </w:pPr>
      <w:r w:rsidRPr="0002643E">
        <w:rPr>
          <w:sz w:val="48"/>
          <w:szCs w:val="48"/>
        </w:rPr>
        <w:lastRenderedPageBreak/>
        <w:t>Under which circumstance should you use a single dash within a Git command, as opposed to a double dash?</w:t>
      </w:r>
    </w:p>
    <w:p w14:paraId="5F336671" w14:textId="57921DA9" w:rsidR="0002643E" w:rsidRDefault="0002643E" w:rsidP="0002643E">
      <w:pPr>
        <w:ind w:left="360"/>
        <w:rPr>
          <w:sz w:val="48"/>
          <w:szCs w:val="48"/>
        </w:rPr>
      </w:pPr>
      <w:r>
        <w:rPr>
          <w:sz w:val="48"/>
          <w:szCs w:val="48"/>
        </w:rPr>
        <w:t>Ans.   when single character option</w:t>
      </w:r>
    </w:p>
    <w:p w14:paraId="67EC0025" w14:textId="77777777" w:rsidR="0002643E" w:rsidRDefault="0002643E" w:rsidP="0002643E">
      <w:pPr>
        <w:ind w:left="360"/>
        <w:rPr>
          <w:sz w:val="48"/>
          <w:szCs w:val="48"/>
        </w:rPr>
      </w:pPr>
    </w:p>
    <w:p w14:paraId="055FEFA9" w14:textId="24169F5D" w:rsidR="0002643E" w:rsidRDefault="0002643E" w:rsidP="0002643E">
      <w:pPr>
        <w:pStyle w:val="ListParagraph"/>
        <w:numPr>
          <w:ilvl w:val="0"/>
          <w:numId w:val="25"/>
        </w:numPr>
        <w:rPr>
          <w:sz w:val="48"/>
          <w:szCs w:val="48"/>
        </w:rPr>
      </w:pPr>
      <w:r w:rsidRPr="0002643E">
        <w:rPr>
          <w:sz w:val="48"/>
          <w:szCs w:val="48"/>
        </w:rPr>
        <w:t>Which command should you use to initialize a new repository?</w:t>
      </w:r>
    </w:p>
    <w:p w14:paraId="1E3AEC71" w14:textId="69D0472D" w:rsidR="0002643E" w:rsidRDefault="0002643E" w:rsidP="0002643E">
      <w:pPr>
        <w:rPr>
          <w:sz w:val="48"/>
          <w:szCs w:val="48"/>
        </w:rPr>
      </w:pPr>
      <w:r>
        <w:rPr>
          <w:sz w:val="48"/>
          <w:szCs w:val="48"/>
        </w:rPr>
        <w:t>Ans.      git-</w:t>
      </w:r>
      <w:proofErr w:type="spellStart"/>
      <w:r>
        <w:rPr>
          <w:sz w:val="48"/>
          <w:szCs w:val="48"/>
        </w:rPr>
        <w:t>init</w:t>
      </w:r>
      <w:proofErr w:type="spellEnd"/>
    </w:p>
    <w:p w14:paraId="2F4710FC" w14:textId="77777777" w:rsidR="0002643E" w:rsidRDefault="0002643E" w:rsidP="0002643E">
      <w:pPr>
        <w:rPr>
          <w:sz w:val="48"/>
          <w:szCs w:val="48"/>
        </w:rPr>
      </w:pPr>
    </w:p>
    <w:p w14:paraId="046B4C05" w14:textId="7852DFE5" w:rsidR="0002643E" w:rsidRDefault="0002643E" w:rsidP="0002643E">
      <w:pPr>
        <w:pStyle w:val="ListParagraph"/>
        <w:numPr>
          <w:ilvl w:val="0"/>
          <w:numId w:val="25"/>
        </w:numPr>
        <w:rPr>
          <w:sz w:val="48"/>
          <w:szCs w:val="48"/>
        </w:rPr>
      </w:pPr>
      <w:r w:rsidRPr="0002643E">
        <w:rPr>
          <w:sz w:val="48"/>
          <w:szCs w:val="48"/>
        </w:rPr>
        <w:t>Which file can you configure to ensure that certain file types are never committed to the local Git repository?</w:t>
      </w:r>
    </w:p>
    <w:p w14:paraId="060FC62B" w14:textId="30029415" w:rsidR="0002643E" w:rsidRDefault="0002643E" w:rsidP="0002643E">
      <w:pPr>
        <w:ind w:left="360"/>
        <w:rPr>
          <w:sz w:val="48"/>
          <w:szCs w:val="48"/>
        </w:rPr>
      </w:pPr>
      <w:r>
        <w:rPr>
          <w:sz w:val="48"/>
          <w:szCs w:val="48"/>
        </w:rPr>
        <w:t xml:space="preserve">Ans.  </w:t>
      </w:r>
      <w:proofErr w:type="gramStart"/>
      <w:r>
        <w:rPr>
          <w:sz w:val="48"/>
          <w:szCs w:val="48"/>
        </w:rPr>
        <w:t>.</w:t>
      </w:r>
      <w:proofErr w:type="spellStart"/>
      <w:r>
        <w:rPr>
          <w:sz w:val="48"/>
          <w:szCs w:val="48"/>
        </w:rPr>
        <w:t>gitignore</w:t>
      </w:r>
      <w:proofErr w:type="spellEnd"/>
      <w:proofErr w:type="gramEnd"/>
    </w:p>
    <w:p w14:paraId="53101B6A" w14:textId="77777777" w:rsidR="0002643E" w:rsidRDefault="0002643E" w:rsidP="0002643E">
      <w:pPr>
        <w:ind w:left="360"/>
        <w:rPr>
          <w:sz w:val="48"/>
          <w:szCs w:val="48"/>
        </w:rPr>
      </w:pPr>
    </w:p>
    <w:p w14:paraId="7A489884" w14:textId="1145DD65" w:rsidR="0002643E" w:rsidRDefault="008634CD" w:rsidP="0002643E">
      <w:pPr>
        <w:pStyle w:val="ListParagraph"/>
        <w:numPr>
          <w:ilvl w:val="0"/>
          <w:numId w:val="25"/>
        </w:numPr>
        <w:rPr>
          <w:sz w:val="48"/>
          <w:szCs w:val="48"/>
        </w:rPr>
      </w:pPr>
      <w:r w:rsidRPr="008634CD">
        <w:rPr>
          <w:sz w:val="48"/>
          <w:szCs w:val="48"/>
        </w:rPr>
        <w:t>What is the default text editor for the bash shell with a Windows-based Git install?</w:t>
      </w:r>
    </w:p>
    <w:p w14:paraId="1DC95CDB" w14:textId="7AD0BD67" w:rsidR="008634CD" w:rsidRDefault="008634CD" w:rsidP="008634CD">
      <w:pPr>
        <w:rPr>
          <w:sz w:val="48"/>
          <w:szCs w:val="48"/>
        </w:rPr>
      </w:pPr>
      <w:r>
        <w:rPr>
          <w:sz w:val="48"/>
          <w:szCs w:val="48"/>
        </w:rPr>
        <w:t xml:space="preserve">Ans.   </w:t>
      </w:r>
      <w:r>
        <w:rPr>
          <w:sz w:val="48"/>
          <w:szCs w:val="48"/>
        </w:rPr>
        <w:tab/>
        <w:t>VIM</w:t>
      </w:r>
    </w:p>
    <w:p w14:paraId="382CCB46" w14:textId="77777777" w:rsidR="008634CD" w:rsidRDefault="008634CD" w:rsidP="008634CD">
      <w:pPr>
        <w:rPr>
          <w:sz w:val="48"/>
          <w:szCs w:val="48"/>
        </w:rPr>
      </w:pPr>
    </w:p>
    <w:p w14:paraId="088C6903" w14:textId="6D169954" w:rsidR="008634CD" w:rsidRDefault="009A3BC0" w:rsidP="008634CD">
      <w:pPr>
        <w:pStyle w:val="ListParagraph"/>
        <w:numPr>
          <w:ilvl w:val="0"/>
          <w:numId w:val="25"/>
        </w:numPr>
        <w:rPr>
          <w:sz w:val="48"/>
          <w:szCs w:val="48"/>
        </w:rPr>
      </w:pPr>
      <w:r w:rsidRPr="009A3BC0">
        <w:rPr>
          <w:sz w:val="48"/>
          <w:szCs w:val="48"/>
        </w:rPr>
        <w:t>) If you want to add your code branch to the main project, you send a ______ to GitHub?</w:t>
      </w:r>
    </w:p>
    <w:p w14:paraId="37A27AAF" w14:textId="4D4BDB83" w:rsidR="009A3BC0" w:rsidRDefault="009A3BC0" w:rsidP="009A3BC0">
      <w:pPr>
        <w:ind w:left="360"/>
        <w:rPr>
          <w:sz w:val="48"/>
          <w:szCs w:val="48"/>
        </w:rPr>
      </w:pPr>
      <w:r>
        <w:rPr>
          <w:sz w:val="48"/>
          <w:szCs w:val="48"/>
        </w:rPr>
        <w:t>Ans.   Pull request</w:t>
      </w:r>
    </w:p>
    <w:p w14:paraId="5CDD417A" w14:textId="77777777" w:rsidR="009A3BC0" w:rsidRDefault="009A3BC0" w:rsidP="009A3BC0">
      <w:pPr>
        <w:ind w:left="360"/>
        <w:rPr>
          <w:sz w:val="48"/>
          <w:szCs w:val="48"/>
        </w:rPr>
      </w:pPr>
    </w:p>
    <w:p w14:paraId="5ACF23C4" w14:textId="4BB0BBC8" w:rsidR="009A3BC0" w:rsidRDefault="009A3BC0" w:rsidP="009A3BC0">
      <w:pPr>
        <w:pStyle w:val="ListParagraph"/>
        <w:numPr>
          <w:ilvl w:val="0"/>
          <w:numId w:val="25"/>
        </w:numPr>
        <w:rPr>
          <w:sz w:val="48"/>
          <w:szCs w:val="48"/>
        </w:rPr>
      </w:pPr>
      <w:r w:rsidRPr="009A3BC0">
        <w:rPr>
          <w:sz w:val="48"/>
          <w:szCs w:val="48"/>
        </w:rPr>
        <w:lastRenderedPageBreak/>
        <w:t>What is the command to get the current status of the Git repository?</w:t>
      </w:r>
    </w:p>
    <w:p w14:paraId="427DCD5E" w14:textId="2934B844" w:rsidR="009A3BC0" w:rsidRDefault="009A3BC0" w:rsidP="009A3BC0">
      <w:pPr>
        <w:rPr>
          <w:sz w:val="48"/>
          <w:szCs w:val="48"/>
        </w:rPr>
      </w:pPr>
      <w:r>
        <w:rPr>
          <w:sz w:val="48"/>
          <w:szCs w:val="48"/>
        </w:rPr>
        <w:t>Ans.  git status</w:t>
      </w:r>
    </w:p>
    <w:p w14:paraId="68590CC9" w14:textId="77777777" w:rsidR="009A3BC0" w:rsidRDefault="009A3BC0" w:rsidP="009A3BC0">
      <w:pPr>
        <w:rPr>
          <w:sz w:val="48"/>
          <w:szCs w:val="48"/>
        </w:rPr>
      </w:pPr>
    </w:p>
    <w:p w14:paraId="7AA82A5B" w14:textId="14B7EA1C" w:rsidR="009A3BC0" w:rsidRDefault="00464EA7" w:rsidP="009A3BC0">
      <w:pPr>
        <w:pStyle w:val="ListParagraph"/>
        <w:numPr>
          <w:ilvl w:val="0"/>
          <w:numId w:val="25"/>
        </w:numPr>
        <w:rPr>
          <w:sz w:val="48"/>
          <w:szCs w:val="48"/>
        </w:rPr>
      </w:pPr>
      <w:r w:rsidRPr="00464EA7">
        <w:rPr>
          <w:sz w:val="48"/>
          <w:szCs w:val="48"/>
        </w:rPr>
        <w:t>How long does GitHub keep audit logs?</w:t>
      </w:r>
    </w:p>
    <w:p w14:paraId="14E297CE" w14:textId="7CE32FA6" w:rsidR="00464EA7" w:rsidRDefault="00464EA7" w:rsidP="00464EA7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Ans.  90days or 3 </w:t>
      </w:r>
      <w:proofErr w:type="gramStart"/>
      <w:r>
        <w:rPr>
          <w:sz w:val="48"/>
          <w:szCs w:val="48"/>
        </w:rPr>
        <w:t>month</w:t>
      </w:r>
      <w:proofErr w:type="gramEnd"/>
    </w:p>
    <w:p w14:paraId="704C92F0" w14:textId="77777777" w:rsidR="00464EA7" w:rsidRDefault="00464EA7" w:rsidP="00464EA7">
      <w:pPr>
        <w:pStyle w:val="ListParagraph"/>
        <w:rPr>
          <w:sz w:val="48"/>
          <w:szCs w:val="48"/>
        </w:rPr>
      </w:pPr>
    </w:p>
    <w:p w14:paraId="1D2B9A7F" w14:textId="77777777" w:rsidR="00464EA7" w:rsidRPr="00464EA7" w:rsidRDefault="00464EA7" w:rsidP="00464EA7">
      <w:pPr>
        <w:rPr>
          <w:sz w:val="48"/>
          <w:szCs w:val="48"/>
        </w:rPr>
      </w:pPr>
    </w:p>
    <w:sectPr w:rsidR="00464EA7" w:rsidRPr="00464EA7" w:rsidSect="0002643E">
      <w:pgSz w:w="12240" w:h="15840"/>
      <w:pgMar w:top="1440" w:right="900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449632D"/>
    <w:multiLevelType w:val="hybridMultilevel"/>
    <w:tmpl w:val="E43C7C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BD1D81"/>
    <w:multiLevelType w:val="hybridMultilevel"/>
    <w:tmpl w:val="6D1056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79951322">
    <w:abstractNumId w:val="21"/>
  </w:num>
  <w:num w:numId="2" w16cid:durableId="1713572816">
    <w:abstractNumId w:val="12"/>
  </w:num>
  <w:num w:numId="3" w16cid:durableId="1120684009">
    <w:abstractNumId w:val="10"/>
  </w:num>
  <w:num w:numId="4" w16cid:durableId="2051027781">
    <w:abstractNumId w:val="23"/>
  </w:num>
  <w:num w:numId="5" w16cid:durableId="454911906">
    <w:abstractNumId w:val="13"/>
  </w:num>
  <w:num w:numId="6" w16cid:durableId="1494642786">
    <w:abstractNumId w:val="16"/>
  </w:num>
  <w:num w:numId="7" w16cid:durableId="652947807">
    <w:abstractNumId w:val="19"/>
  </w:num>
  <w:num w:numId="8" w16cid:durableId="318388075">
    <w:abstractNumId w:val="9"/>
  </w:num>
  <w:num w:numId="9" w16cid:durableId="1366248963">
    <w:abstractNumId w:val="7"/>
  </w:num>
  <w:num w:numId="10" w16cid:durableId="822358680">
    <w:abstractNumId w:val="6"/>
  </w:num>
  <w:num w:numId="11" w16cid:durableId="1679767670">
    <w:abstractNumId w:val="5"/>
  </w:num>
  <w:num w:numId="12" w16cid:durableId="156923086">
    <w:abstractNumId w:val="4"/>
  </w:num>
  <w:num w:numId="13" w16cid:durableId="627320368">
    <w:abstractNumId w:val="8"/>
  </w:num>
  <w:num w:numId="14" w16cid:durableId="794324199">
    <w:abstractNumId w:val="3"/>
  </w:num>
  <w:num w:numId="15" w16cid:durableId="1783068838">
    <w:abstractNumId w:val="2"/>
  </w:num>
  <w:num w:numId="16" w16cid:durableId="419984110">
    <w:abstractNumId w:val="1"/>
  </w:num>
  <w:num w:numId="17" w16cid:durableId="684017953">
    <w:abstractNumId w:val="0"/>
  </w:num>
  <w:num w:numId="18" w16cid:durableId="145513903">
    <w:abstractNumId w:val="14"/>
  </w:num>
  <w:num w:numId="19" w16cid:durableId="1452557340">
    <w:abstractNumId w:val="15"/>
  </w:num>
  <w:num w:numId="20" w16cid:durableId="136119071">
    <w:abstractNumId w:val="22"/>
  </w:num>
  <w:num w:numId="21" w16cid:durableId="2032106494">
    <w:abstractNumId w:val="17"/>
  </w:num>
  <w:num w:numId="22" w16cid:durableId="1606038261">
    <w:abstractNumId w:val="11"/>
  </w:num>
  <w:num w:numId="23" w16cid:durableId="1313757018">
    <w:abstractNumId w:val="24"/>
  </w:num>
  <w:num w:numId="24" w16cid:durableId="480076287">
    <w:abstractNumId w:val="18"/>
  </w:num>
  <w:num w:numId="25" w16cid:durableId="165144621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3E"/>
    <w:rsid w:val="0002643E"/>
    <w:rsid w:val="00464EA7"/>
    <w:rsid w:val="00645252"/>
    <w:rsid w:val="006D3D74"/>
    <w:rsid w:val="0083569A"/>
    <w:rsid w:val="00857D7C"/>
    <w:rsid w:val="008634CD"/>
    <w:rsid w:val="009A3BC0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6A59"/>
  <w15:chartTrackingRefBased/>
  <w15:docId w15:val="{205D8E96-4168-4CF9-8B49-BD9746F3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26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ma%20Parween\AppData\Local\Microsoft\Office\16.0\DTS\en-IN%7b2DD5A52D-51C7-4BE3-A1A3-B9B611957AC7%7d\%7b5855983A-071F-48E1-A55C-6F1C2F5CE56D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{5855983A-071F-48E1-A55C-6F1C2F5CE56D}tf02786999_win32</Template>
  <TotalTime>87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Parween</dc:creator>
  <cp:keywords/>
  <dc:description/>
  <cp:lastModifiedBy>Salma Parween</cp:lastModifiedBy>
  <cp:revision>1</cp:revision>
  <dcterms:created xsi:type="dcterms:W3CDTF">2024-06-24T15:33:00Z</dcterms:created>
  <dcterms:modified xsi:type="dcterms:W3CDTF">2024-06-24T17:00:00Z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